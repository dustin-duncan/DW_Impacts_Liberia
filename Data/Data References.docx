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1FE3" w14:textId="74EFD218" w:rsidR="00715CE3" w:rsidRDefault="00715CE3" w:rsidP="00715CE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Data References </w:t>
      </w:r>
    </w:p>
    <w:p w14:paraId="70A205FC" w14:textId="77777777" w:rsidR="00715CE3" w:rsidRDefault="00715CE3" w:rsidP="00715CE3">
      <w:pPr>
        <w:jc w:val="center"/>
        <w:rPr>
          <w:b/>
          <w:bCs/>
          <w:u w:val="single"/>
        </w:rPr>
      </w:pPr>
    </w:p>
    <w:p w14:paraId="4BE3CD66" w14:textId="3182A0D6" w:rsidR="00715CE3" w:rsidRPr="00715CE3" w:rsidRDefault="00715CE3" w:rsidP="00715CE3">
      <w:pPr>
        <w:rPr>
          <w:u w:val="single"/>
        </w:rPr>
      </w:pPr>
      <w:r w:rsidRPr="00715CE3">
        <w:rPr>
          <w:u w:val="single"/>
        </w:rPr>
        <w:t xml:space="preserve">FAO Data from </w:t>
      </w:r>
      <w:proofErr w:type="spellStart"/>
      <w:r w:rsidRPr="00715CE3">
        <w:rPr>
          <w:u w:val="single"/>
        </w:rPr>
        <w:t>FishstatJ</w:t>
      </w:r>
      <w:proofErr w:type="spellEnd"/>
    </w:p>
    <w:p w14:paraId="53DE121F" w14:textId="5EE7793A" w:rsidR="00715CE3" w:rsidRPr="00715CE3" w:rsidRDefault="00715CE3" w:rsidP="00715CE3">
      <w:r w:rsidRPr="00715CE3">
        <w:t>FAO. 2023. Fishery and Aquaculture Statistics. CECAF (Eastern Central Atlantic) capture production 1970-2021 (</w:t>
      </w:r>
      <w:proofErr w:type="spellStart"/>
      <w:r w:rsidRPr="00715CE3">
        <w:t>FishStatJ</w:t>
      </w:r>
      <w:proofErr w:type="spellEnd"/>
      <w:r w:rsidRPr="00715CE3">
        <w:t>). In: FAO Fisheries and Aquaculture Division [online]. Rome. Updated 2023. www.fao.org/fishery/en/statistics/software/fishstatj</w:t>
      </w:r>
    </w:p>
    <w:sectPr w:rsidR="00715CE3" w:rsidRPr="0071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E3"/>
    <w:rsid w:val="0071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6B9EC"/>
  <w15:chartTrackingRefBased/>
  <w15:docId w15:val="{4EBC2355-1D96-0042-9E87-8DA7A510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Duncan</dc:creator>
  <cp:keywords/>
  <dc:description/>
  <cp:lastModifiedBy>Dustin Duncan</cp:lastModifiedBy>
  <cp:revision>1</cp:revision>
  <dcterms:created xsi:type="dcterms:W3CDTF">2024-05-04T17:31:00Z</dcterms:created>
  <dcterms:modified xsi:type="dcterms:W3CDTF">2024-05-04T17:32:00Z</dcterms:modified>
</cp:coreProperties>
</file>